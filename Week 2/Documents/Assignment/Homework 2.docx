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3173" w14:paraId="1EDB0BBA" w14:textId="77777777" w:rsidTr="00BE3173">
        <w:tc>
          <w:tcPr>
            <w:tcW w:w="2337" w:type="dxa"/>
          </w:tcPr>
          <w:p w14:paraId="30FD01BF" w14:textId="5DB6E9D5" w:rsidR="00BE3173" w:rsidRDefault="00BE3173">
            <w:r>
              <w:t>Test Case</w:t>
            </w:r>
          </w:p>
        </w:tc>
        <w:tc>
          <w:tcPr>
            <w:tcW w:w="2337" w:type="dxa"/>
          </w:tcPr>
          <w:p w14:paraId="7538D746" w14:textId="4EA2B824" w:rsidR="00BE3173" w:rsidRDefault="00BE3173">
            <w:r>
              <w:t>Input(s)</w:t>
            </w:r>
          </w:p>
        </w:tc>
        <w:tc>
          <w:tcPr>
            <w:tcW w:w="2338" w:type="dxa"/>
          </w:tcPr>
          <w:p w14:paraId="20A78A6F" w14:textId="44CC50B2" w:rsidR="00BE3173" w:rsidRDefault="00BE3173">
            <w:r>
              <w:t>Output(s)</w:t>
            </w:r>
          </w:p>
        </w:tc>
        <w:tc>
          <w:tcPr>
            <w:tcW w:w="2338" w:type="dxa"/>
          </w:tcPr>
          <w:p w14:paraId="56769911" w14:textId="55F84CCE" w:rsidR="00BE3173" w:rsidRDefault="00BE3173">
            <w:r>
              <w:t>Path Coverage</w:t>
            </w:r>
          </w:p>
        </w:tc>
      </w:tr>
      <w:tr w:rsidR="00BE3173" w14:paraId="70398FFE" w14:textId="77777777" w:rsidTr="00BE3173">
        <w:tc>
          <w:tcPr>
            <w:tcW w:w="2337" w:type="dxa"/>
          </w:tcPr>
          <w:p w14:paraId="545D9D49" w14:textId="61601359" w:rsidR="00BE3173" w:rsidRDefault="00BE3173">
            <w:r>
              <w:t>Normal decimal to others conversion</w:t>
            </w:r>
          </w:p>
        </w:tc>
        <w:tc>
          <w:tcPr>
            <w:tcW w:w="2337" w:type="dxa"/>
          </w:tcPr>
          <w:p w14:paraId="686A2B00" w14:textId="77777777" w:rsidR="00BE3173" w:rsidRDefault="00BE3173">
            <w:r>
              <w:t>from_decimal (</w:t>
            </w:r>
            <w:r w:rsidR="003D1E6F">
              <w:t>10,2)</w:t>
            </w:r>
          </w:p>
          <w:p w14:paraId="2667D4A2" w14:textId="7FDE296C" w:rsidR="005F3E67" w:rsidRDefault="003D1E6F">
            <w:r>
              <w:t>from_decimal (99999, 16)</w:t>
            </w:r>
          </w:p>
        </w:tc>
        <w:tc>
          <w:tcPr>
            <w:tcW w:w="2338" w:type="dxa"/>
          </w:tcPr>
          <w:p w14:paraId="137FBB36" w14:textId="77777777" w:rsidR="00BE3173" w:rsidRDefault="003D1E6F">
            <w:r>
              <w:t>1010</w:t>
            </w:r>
          </w:p>
          <w:p w14:paraId="78551FE4" w14:textId="64A04ECB" w:rsidR="003D1E6F" w:rsidRDefault="003D1E6F">
            <w:r>
              <w:t>1869F</w:t>
            </w:r>
          </w:p>
        </w:tc>
        <w:tc>
          <w:tcPr>
            <w:tcW w:w="2338" w:type="dxa"/>
          </w:tcPr>
          <w:p w14:paraId="74B5743F" w14:textId="20B4314F" w:rsidR="00BE3173" w:rsidRDefault="008474FD">
            <w:r>
              <w:t>Yellow</w:t>
            </w:r>
          </w:p>
        </w:tc>
      </w:tr>
      <w:tr w:rsidR="00BE3173" w14:paraId="75D3AB1E" w14:textId="77777777" w:rsidTr="00BE3173">
        <w:tc>
          <w:tcPr>
            <w:tcW w:w="2337" w:type="dxa"/>
          </w:tcPr>
          <w:p w14:paraId="6B55EDE5" w14:textId="1EF9E920" w:rsidR="00BE3173" w:rsidRDefault="00BE3173">
            <w:r>
              <w:t>Invalid decimal to others conversion</w:t>
            </w:r>
          </w:p>
        </w:tc>
        <w:tc>
          <w:tcPr>
            <w:tcW w:w="2337" w:type="dxa"/>
          </w:tcPr>
          <w:p w14:paraId="4E9CAE71" w14:textId="77777777" w:rsidR="00BE3173" w:rsidRDefault="003D1E6F">
            <w:r>
              <w:t>from_decimal</w:t>
            </w:r>
            <w:r w:rsidR="00917A68">
              <w:t xml:space="preserve"> </w:t>
            </w:r>
            <w:r>
              <w:t>(-1,2)</w:t>
            </w:r>
            <w:r w:rsidR="00917A68">
              <w:br/>
              <w:t>from_decimal (12,-5)</w:t>
            </w:r>
          </w:p>
          <w:p w14:paraId="5A945650" w14:textId="0687FAED" w:rsidR="00AC0750" w:rsidRDefault="00AC0750">
            <w:r>
              <w:t>from_decimal (2427, 89)</w:t>
            </w:r>
          </w:p>
        </w:tc>
        <w:tc>
          <w:tcPr>
            <w:tcW w:w="2338" w:type="dxa"/>
          </w:tcPr>
          <w:p w14:paraId="3DF23860" w14:textId="77777777" w:rsidR="00BE3173" w:rsidRDefault="003D1E6F">
            <w:r>
              <w:t>Error: negative number</w:t>
            </w:r>
          </w:p>
          <w:p w14:paraId="2DECA0AA" w14:textId="77777777" w:rsidR="00917A68" w:rsidRDefault="00917A68">
            <w:r>
              <w:t>Error: negative base</w:t>
            </w:r>
          </w:p>
          <w:p w14:paraId="07C0191A" w14:textId="61BBFC45" w:rsidR="00AC0750" w:rsidRDefault="00AC0750">
            <w:r>
              <w:t>Error: Base &gt; 36</w:t>
            </w:r>
          </w:p>
        </w:tc>
        <w:tc>
          <w:tcPr>
            <w:tcW w:w="2338" w:type="dxa"/>
          </w:tcPr>
          <w:p w14:paraId="344A8A46" w14:textId="77777777" w:rsidR="00BE3173" w:rsidRDefault="008474FD">
            <w:r>
              <w:t>Orange</w:t>
            </w:r>
          </w:p>
          <w:p w14:paraId="1F85AFFB" w14:textId="77777777" w:rsidR="008474FD" w:rsidRDefault="008474FD">
            <w:r>
              <w:t>Purple</w:t>
            </w:r>
          </w:p>
          <w:p w14:paraId="6F8FAC58" w14:textId="5428F467" w:rsidR="008474FD" w:rsidRDefault="008474FD">
            <w:r>
              <w:t>Red</w:t>
            </w:r>
          </w:p>
        </w:tc>
      </w:tr>
      <w:tr w:rsidR="00BE3173" w14:paraId="2B00289F" w14:textId="77777777" w:rsidTr="00BE3173">
        <w:tc>
          <w:tcPr>
            <w:tcW w:w="2337" w:type="dxa"/>
          </w:tcPr>
          <w:p w14:paraId="5458A78A" w14:textId="508B93AB" w:rsidR="00BE3173" w:rsidRDefault="00917A68">
            <w:r>
              <w:t>Normal other bases to decimal conversion</w:t>
            </w:r>
          </w:p>
        </w:tc>
        <w:tc>
          <w:tcPr>
            <w:tcW w:w="2337" w:type="dxa"/>
          </w:tcPr>
          <w:p w14:paraId="5789D4D5" w14:textId="5CB4D703" w:rsidR="00BE3173" w:rsidRDefault="00917A68">
            <w:r>
              <w:t>to_decimal (</w:t>
            </w:r>
            <w:r w:rsidR="00CC6E57">
              <w:t>“</w:t>
            </w:r>
            <w:r>
              <w:t>10</w:t>
            </w:r>
            <w:r w:rsidR="00CC6E57">
              <w:t>”</w:t>
            </w:r>
            <w:r>
              <w:t>,2)</w:t>
            </w:r>
          </w:p>
          <w:p w14:paraId="68204CE5" w14:textId="3F0FD151" w:rsidR="00917A68" w:rsidRDefault="00917A68">
            <w:r>
              <w:t>to_decimal (</w:t>
            </w:r>
            <w:r w:rsidR="00CC6E57">
              <w:t>“</w:t>
            </w:r>
            <w:r w:rsidR="00AC0750">
              <w:t>1885R</w:t>
            </w:r>
            <w:r w:rsidR="00CC6E57">
              <w:t>”</w:t>
            </w:r>
            <w:r>
              <w:t>,</w:t>
            </w:r>
            <w:r w:rsidR="00AC0750">
              <w:t>26</w:t>
            </w:r>
            <w:r>
              <w:t>)</w:t>
            </w:r>
          </w:p>
        </w:tc>
        <w:tc>
          <w:tcPr>
            <w:tcW w:w="2338" w:type="dxa"/>
          </w:tcPr>
          <w:p w14:paraId="0567A0AB" w14:textId="77777777" w:rsidR="00BE3173" w:rsidRDefault="00917A68">
            <w:r>
              <w:t>2</w:t>
            </w:r>
          </w:p>
          <w:p w14:paraId="49683941" w14:textId="77777777" w:rsidR="00917A68" w:rsidRDefault="00917A68">
            <w:r>
              <w:t>348</w:t>
            </w:r>
          </w:p>
          <w:p w14:paraId="3A32DF62" w14:textId="6736E05D" w:rsidR="00AC0750" w:rsidRDefault="00AC0750">
            <w:r w:rsidRPr="00AC0750">
              <w:t>2063439</w:t>
            </w:r>
          </w:p>
        </w:tc>
        <w:tc>
          <w:tcPr>
            <w:tcW w:w="2338" w:type="dxa"/>
          </w:tcPr>
          <w:p w14:paraId="4CB0858C" w14:textId="3487F946" w:rsidR="00BE3173" w:rsidRDefault="008474FD">
            <w:r>
              <w:t>Green</w:t>
            </w:r>
          </w:p>
        </w:tc>
      </w:tr>
      <w:tr w:rsidR="00BE3173" w14:paraId="41E1AABB" w14:textId="77777777" w:rsidTr="00BE3173">
        <w:tc>
          <w:tcPr>
            <w:tcW w:w="2337" w:type="dxa"/>
          </w:tcPr>
          <w:p w14:paraId="3F5784DC" w14:textId="2B29D725" w:rsidR="00BE3173" w:rsidRDefault="00CC6E57">
            <w:r>
              <w:t xml:space="preserve">Invalid </w:t>
            </w:r>
            <w:r>
              <w:t>other bases to decimal conversion</w:t>
            </w:r>
          </w:p>
        </w:tc>
        <w:tc>
          <w:tcPr>
            <w:tcW w:w="2337" w:type="dxa"/>
          </w:tcPr>
          <w:p w14:paraId="0ABFF3BC" w14:textId="77777777" w:rsidR="00BE3173" w:rsidRDefault="00CC6E57">
            <w:r>
              <w:t>to_decimal (“STH”,2)</w:t>
            </w:r>
          </w:p>
          <w:p w14:paraId="60D9DDF4" w14:textId="77777777" w:rsidR="00CC6E57" w:rsidRDefault="00CC6E57">
            <w:r>
              <w:t>to_decimal (</w:t>
            </w:r>
            <w:r w:rsidR="00AC0750">
              <w:t>“-1”,26)</w:t>
            </w:r>
          </w:p>
          <w:p w14:paraId="7D985C25" w14:textId="07C3B1F5" w:rsidR="00AC0750" w:rsidRDefault="00AC0750">
            <w:r>
              <w:t xml:space="preserve">to_decimal (“453”, </w:t>
            </w:r>
            <w:r w:rsidR="005F3E67">
              <w:t>-</w:t>
            </w:r>
            <w:r>
              <w:t>6)</w:t>
            </w:r>
          </w:p>
          <w:p w14:paraId="1B90C3AA" w14:textId="798EBDC5" w:rsidR="00AC0750" w:rsidRDefault="00AC0750">
            <w:r>
              <w:t>to_decimal (“</w:t>
            </w:r>
            <w:r w:rsidR="005F3E67">
              <w:t>188R</w:t>
            </w:r>
            <w:r>
              <w:t>”, 6</w:t>
            </w:r>
            <w:r w:rsidR="005F3E67">
              <w:t>0</w:t>
            </w:r>
            <w:r>
              <w:t>)</w:t>
            </w:r>
          </w:p>
        </w:tc>
        <w:tc>
          <w:tcPr>
            <w:tcW w:w="2338" w:type="dxa"/>
          </w:tcPr>
          <w:p w14:paraId="539CE675" w14:textId="77777777" w:rsidR="00BE3173" w:rsidRDefault="00CC6E57">
            <w:r>
              <w:t>Error: Invalid Base</w:t>
            </w:r>
          </w:p>
          <w:p w14:paraId="1F72D03F" w14:textId="209941C8" w:rsidR="00AC0750" w:rsidRDefault="00AC0750">
            <w:r>
              <w:t>Error: Negative Number</w:t>
            </w:r>
          </w:p>
          <w:p w14:paraId="327D5340" w14:textId="13C58686" w:rsidR="00AC0750" w:rsidRDefault="00AC0750">
            <w:r>
              <w:t>Error: Negative Base</w:t>
            </w:r>
          </w:p>
          <w:p w14:paraId="1BC66F6A" w14:textId="3E96F876" w:rsidR="00AC0750" w:rsidRDefault="00AC0750">
            <w:r>
              <w:t>Error: Base &gt; 36</w:t>
            </w:r>
          </w:p>
          <w:p w14:paraId="1BAF1F23" w14:textId="7E04F689" w:rsidR="00AC0750" w:rsidRDefault="00AC0750"/>
        </w:tc>
        <w:tc>
          <w:tcPr>
            <w:tcW w:w="2338" w:type="dxa"/>
          </w:tcPr>
          <w:p w14:paraId="71EFBA55" w14:textId="77777777" w:rsidR="00BE3173" w:rsidRDefault="008474FD">
            <w:r>
              <w:t>Cream</w:t>
            </w:r>
          </w:p>
          <w:p w14:paraId="059BEE15" w14:textId="77777777" w:rsidR="008474FD" w:rsidRDefault="008474FD">
            <w:r>
              <w:t>Grey</w:t>
            </w:r>
          </w:p>
          <w:p w14:paraId="60D67FDE" w14:textId="77777777" w:rsidR="008474FD" w:rsidRDefault="008474FD"/>
          <w:p w14:paraId="48539DC5" w14:textId="77777777" w:rsidR="008474FD" w:rsidRDefault="008474FD">
            <w:r>
              <w:t>Pink</w:t>
            </w:r>
          </w:p>
          <w:p w14:paraId="284A350B" w14:textId="62540E57" w:rsidR="008474FD" w:rsidRDefault="008474FD">
            <w:r>
              <w:t>Light Blue</w:t>
            </w:r>
          </w:p>
        </w:tc>
      </w:tr>
      <w:tr w:rsidR="005F3E67" w14:paraId="7C9B25AB" w14:textId="77777777" w:rsidTr="00BE3173">
        <w:tc>
          <w:tcPr>
            <w:tcW w:w="2337" w:type="dxa"/>
          </w:tcPr>
          <w:p w14:paraId="5C412450" w14:textId="510B1605" w:rsidR="005F3E67" w:rsidRDefault="005F3E67">
            <w:r>
              <w:t>Invalid Choice</w:t>
            </w:r>
          </w:p>
        </w:tc>
        <w:tc>
          <w:tcPr>
            <w:tcW w:w="2337" w:type="dxa"/>
          </w:tcPr>
          <w:p w14:paraId="57D7E333" w14:textId="77777777" w:rsidR="005F3E67" w:rsidRDefault="005F3E67">
            <w:r>
              <w:t>Choice: 3</w:t>
            </w:r>
          </w:p>
          <w:p w14:paraId="421C2500" w14:textId="77777777" w:rsidR="005F3E67" w:rsidRDefault="005F3E67">
            <w:r>
              <w:t>Choice: -1</w:t>
            </w:r>
          </w:p>
          <w:p w14:paraId="4A1AEF2C" w14:textId="304483CF" w:rsidR="005F3E67" w:rsidRDefault="005F3E67">
            <w:r>
              <w:t>Choice: “LOVE"</w:t>
            </w:r>
          </w:p>
        </w:tc>
        <w:tc>
          <w:tcPr>
            <w:tcW w:w="2338" w:type="dxa"/>
          </w:tcPr>
          <w:p w14:paraId="06564A39" w14:textId="25D46DF8" w:rsidR="005F3E67" w:rsidRDefault="005F3E67">
            <w:r>
              <w:t>Error: Invalid Choice</w:t>
            </w:r>
          </w:p>
        </w:tc>
        <w:tc>
          <w:tcPr>
            <w:tcW w:w="2338" w:type="dxa"/>
          </w:tcPr>
          <w:p w14:paraId="376A1B03" w14:textId="1FB293F0" w:rsidR="005F3E67" w:rsidRDefault="008474FD">
            <w:r>
              <w:t>Blue</w:t>
            </w:r>
          </w:p>
        </w:tc>
      </w:tr>
    </w:tbl>
    <w:p w14:paraId="46A9253E" w14:textId="7FB9F509" w:rsidR="00A9204E" w:rsidRDefault="008474FD" w:rsidP="008474FD">
      <w:pPr>
        <w:jc w:val="center"/>
      </w:pPr>
      <w:r>
        <w:rPr>
          <w:noProof/>
        </w:rPr>
        <w:lastRenderedPageBreak/>
        <w:drawing>
          <wp:inline distT="0" distB="0" distL="0" distR="0" wp14:anchorId="1BFA6A0F" wp14:editId="15FD391E">
            <wp:extent cx="5475515" cy="1093247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585" cy="1096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3550016">
    <w:abstractNumId w:val="19"/>
  </w:num>
  <w:num w:numId="2" w16cid:durableId="388575354">
    <w:abstractNumId w:val="12"/>
  </w:num>
  <w:num w:numId="3" w16cid:durableId="1731541954">
    <w:abstractNumId w:val="10"/>
  </w:num>
  <w:num w:numId="4" w16cid:durableId="1792279353">
    <w:abstractNumId w:val="21"/>
  </w:num>
  <w:num w:numId="5" w16cid:durableId="1392265877">
    <w:abstractNumId w:val="13"/>
  </w:num>
  <w:num w:numId="6" w16cid:durableId="779106827">
    <w:abstractNumId w:val="16"/>
  </w:num>
  <w:num w:numId="7" w16cid:durableId="1280455938">
    <w:abstractNumId w:val="18"/>
  </w:num>
  <w:num w:numId="8" w16cid:durableId="1294870551">
    <w:abstractNumId w:val="9"/>
  </w:num>
  <w:num w:numId="9" w16cid:durableId="1231623907">
    <w:abstractNumId w:val="7"/>
  </w:num>
  <w:num w:numId="10" w16cid:durableId="45034785">
    <w:abstractNumId w:val="6"/>
  </w:num>
  <w:num w:numId="11" w16cid:durableId="1749114454">
    <w:abstractNumId w:val="5"/>
  </w:num>
  <w:num w:numId="12" w16cid:durableId="1602376717">
    <w:abstractNumId w:val="4"/>
  </w:num>
  <w:num w:numId="13" w16cid:durableId="1922910078">
    <w:abstractNumId w:val="8"/>
  </w:num>
  <w:num w:numId="14" w16cid:durableId="1667856867">
    <w:abstractNumId w:val="3"/>
  </w:num>
  <w:num w:numId="15" w16cid:durableId="564412212">
    <w:abstractNumId w:val="2"/>
  </w:num>
  <w:num w:numId="16" w16cid:durableId="1423263470">
    <w:abstractNumId w:val="1"/>
  </w:num>
  <w:num w:numId="17" w16cid:durableId="1889102139">
    <w:abstractNumId w:val="0"/>
  </w:num>
  <w:num w:numId="18" w16cid:durableId="1651716528">
    <w:abstractNumId w:val="14"/>
  </w:num>
  <w:num w:numId="19" w16cid:durableId="1106193121">
    <w:abstractNumId w:val="15"/>
  </w:num>
  <w:num w:numId="20" w16cid:durableId="1068454349">
    <w:abstractNumId w:val="20"/>
  </w:num>
  <w:num w:numId="21" w16cid:durableId="1188370621">
    <w:abstractNumId w:val="17"/>
  </w:num>
  <w:num w:numId="22" w16cid:durableId="1174296908">
    <w:abstractNumId w:val="11"/>
  </w:num>
  <w:num w:numId="23" w16cid:durableId="9780688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E7"/>
    <w:rsid w:val="003D1E6F"/>
    <w:rsid w:val="005F3E67"/>
    <w:rsid w:val="00645252"/>
    <w:rsid w:val="006D3D74"/>
    <w:rsid w:val="0083569A"/>
    <w:rsid w:val="008474FD"/>
    <w:rsid w:val="00917A68"/>
    <w:rsid w:val="00A9204E"/>
    <w:rsid w:val="00AC0750"/>
    <w:rsid w:val="00AE14E7"/>
    <w:rsid w:val="00BE3173"/>
    <w:rsid w:val="00CC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9BFE"/>
  <w15:chartTrackingRefBased/>
  <w15:docId w15:val="{AFD2F16A-DDB1-4001-B8D6-C658D951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BE3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3D1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resoft\AppData\Local\Microsoft\Office\16.0\DTS\en-US%7bEF365594-D9C6-4433-A42F-3B35A5BB4477%7d\%7b1C6A16F1-E59A-4FFE-8651-A9C5834FAC9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purl.org/dc/elements/1.1/"/>
    <ds:schemaRef ds:uri="http://purl.org/dc/terms/"/>
    <ds:schemaRef ds:uri="4873beb7-5857-4685-be1f-d57550cc96cc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{1C6A16F1-E59A-4FFE-8651-A9C5834FAC97}tf02786999_win32</Template>
  <TotalTime>59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Firesoft</dc:creator>
  <cp:keywords/>
  <dc:description/>
  <cp:lastModifiedBy>Pattarapark Chutisamoot</cp:lastModifiedBy>
  <cp:revision>2</cp:revision>
  <dcterms:created xsi:type="dcterms:W3CDTF">2022-08-15T14:31:00Z</dcterms:created>
  <dcterms:modified xsi:type="dcterms:W3CDTF">2022-08-15T15:30:00Z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